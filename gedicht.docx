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Ha die </w:t>
      </w:r>
      <w:r w:rsidR="00965F38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O</w:t>
      </w: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pa!</w:t>
      </w:r>
    </w:p>
    <w:p w:rsidR="00EA04D8" w:rsidRPr="007F47F5" w:rsidRDefault="00EA04D8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9A6B95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Saprestie! Wat een gezelligheid,</w:t>
      </w:r>
      <w:r w:rsidR="00D675DD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</w:t>
      </w:r>
      <w:r w:rsidR="00965F38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j</w:t>
      </w:r>
      <w:r w:rsidR="00D675DD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e gelooft het nie!</w:t>
      </w:r>
    </w:p>
    <w:p w:rsidR="00F85FB9" w:rsidRPr="007F47F5" w:rsidRDefault="00F85FB9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Siiiinterklaasje!! Zo klinkt het uit alle kelen</w:t>
      </w:r>
    </w:p>
    <w:p w:rsidR="00F85FB9" w:rsidRPr="007F47F5" w:rsidRDefault="00F85FB9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Dat gaat na al die jaren nog lang niet vervelen</w:t>
      </w:r>
    </w:p>
    <w:p w:rsidR="00BE3063" w:rsidRPr="007F47F5" w:rsidRDefault="00BE3063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De jongste pakt een kado voor de een-na jongste, zo gaat dat, en niet altijd even vlug.</w:t>
      </w:r>
    </w:p>
    <w:p w:rsidR="00F85FB9" w:rsidRPr="007F47F5" w:rsidRDefault="00F85FB9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We hebben dan ook al minstens 68 gedichten achter de rug</w:t>
      </w:r>
    </w:p>
    <w:p w:rsidR="00F85FB9" w:rsidRPr="007F47F5" w:rsidRDefault="00F85FB9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9A6B95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Nochtans heeft</w:t>
      </w:r>
      <w:r w:rsidR="00D675DD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sint voor jou</w:t>
      </w:r>
      <w:r w:rsidR="00965F38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lekker</w:t>
      </w:r>
      <w:r w:rsidR="00D675DD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een extra lang gedicht geschreven,</w:t>
      </w:r>
    </w:p>
    <w:p w:rsidR="00F85FB9" w:rsidRPr="007F47F5" w:rsidRDefault="00F85FB9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dat vindt Joost vast ook een leuk gegeven</w:t>
      </w:r>
    </w:p>
    <w:p w:rsidR="00BE3063" w:rsidRPr="007F47F5" w:rsidRDefault="00BE3063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8</w:t>
      </w:r>
      <w:r w:rsidR="00965F38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6</w:t>
      </w: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jaar en nog zo fit en sportief</w:t>
      </w:r>
    </w:p>
    <w:p w:rsidR="00BE3063" w:rsidRPr="007F47F5" w:rsidRDefault="00BE3063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D675DD" w:rsidRPr="007F47F5" w:rsidRDefault="00D675DD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Zwemmen, tennissen en spelletjes met Gerda </w:t>
      </w:r>
      <w:r w:rsidR="00887D12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lief</w:t>
      </w:r>
    </w:p>
    <w:p w:rsidR="00BE3063" w:rsidRPr="007F47F5" w:rsidRDefault="00BE3063" w:rsidP="00D675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A9204E" w:rsidRPr="007F47F5" w:rsidRDefault="00576B9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O</w:t>
      </w:r>
      <w:r w:rsidR="005151CF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nlangs</w:t>
      </w:r>
      <w:r w:rsidR="00813C30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</w:t>
      </w:r>
      <w:r w:rsidR="005151CF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kwam daar een</w:t>
      </w:r>
      <w:r w:rsidR="00813C30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nieuwe hobby bij</w:t>
      </w:r>
    </w:p>
    <w:p w:rsidR="00BE3063" w:rsidRDefault="00813C3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Je kreeg een pistool en was daarmee </w:t>
      </w:r>
      <w:r w:rsidR="009A6B95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oh zo </w:t>
      </w: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blij</w:t>
      </w:r>
    </w:p>
    <w:p w:rsidR="00965F38" w:rsidRDefault="00965F3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813C30" w:rsidRPr="007F47F5" w:rsidRDefault="005678F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‘Tim’, die naam is jouw vroeger gegeven</w:t>
      </w:r>
    </w:p>
    <w:p w:rsidR="005678FF" w:rsidRPr="007F47F5" w:rsidRDefault="005678F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Maar nu ga je als ‘Pistolen Paultje’ door het leven</w:t>
      </w:r>
    </w:p>
    <w:p w:rsidR="00813C30" w:rsidRPr="007F47F5" w:rsidRDefault="008D7E9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Voor ‘Park Zuiderhout’ is het een ware nachtmerrie</w:t>
      </w:r>
    </w:p>
    <w:p w:rsidR="008D7E91" w:rsidRPr="007F47F5" w:rsidRDefault="008D7E9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Geen buurman die </w:t>
      </w:r>
      <w:r w:rsidR="00576B93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nog durft te klagen over</w:t>
      </w:r>
      <w:r w:rsidR="00965F38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de</w:t>
      </w:r>
      <w:r w:rsidR="009A6B95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</w:t>
      </w: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herrie </w:t>
      </w:r>
    </w:p>
    <w:p w:rsidR="008D7E91" w:rsidRPr="007F47F5" w:rsidRDefault="008D7E9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Je schiet met scherp en dat zullen ze weten</w:t>
      </w:r>
    </w:p>
    <w:p w:rsidR="008D7E91" w:rsidRPr="007F47F5" w:rsidRDefault="008D7E9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Nee, niemand </w:t>
      </w:r>
      <w:r w:rsidR="001F6796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die jou nog durft te vergeten</w:t>
      </w:r>
    </w:p>
    <w:p w:rsidR="00EA04D8" w:rsidRPr="007F47F5" w:rsidRDefault="00EA04D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Heel Teteringen </w:t>
      </w:r>
      <w:r w:rsidR="00440076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kijkt je hoofdschuddend na</w:t>
      </w:r>
      <w:r w:rsidR="00887D12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, </w:t>
      </w:r>
    </w:p>
    <w:p w:rsidR="00887D12" w:rsidRPr="00041856" w:rsidRDefault="00887D1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041856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Als </w:t>
      </w:r>
      <w:r w:rsidR="00855CF0" w:rsidRPr="00041856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jij weer op jacht gaat in </w:t>
      </w:r>
      <w:r w:rsidR="00421EA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j</w:t>
      </w:r>
      <w:r w:rsidR="00041856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e Opel Meriva</w:t>
      </w:r>
    </w:p>
    <w:p w:rsidR="005151CF" w:rsidRPr="007F47F5" w:rsidRDefault="005151C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8D7E91" w:rsidRPr="007F47F5" w:rsidRDefault="00887D1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Het</w:t>
      </w:r>
      <w:r w:rsidR="00BE3063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sint</w:t>
      </w:r>
      <w:r w:rsidR="00813C30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shoppen was dit jaar </w:t>
      </w: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dan ook </w:t>
      </w:r>
      <w:r w:rsidR="00813C30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zo </w:t>
      </w:r>
      <w:r w:rsidR="001F6796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voorbij</w:t>
      </w:r>
    </w:p>
    <w:p w:rsidR="00813C30" w:rsidRPr="007F47F5" w:rsidRDefault="00813C30" w:rsidP="00813C30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7F47F5">
        <w:rPr>
          <w:rFonts w:ascii="Times New Roman" w:hAnsi="Times New Roman" w:cs="Times New Roman"/>
          <w:sz w:val="24"/>
          <w:szCs w:val="24"/>
          <w:lang w:val="nl-NL"/>
        </w:rPr>
        <w:t>Want</w:t>
      </w:r>
      <w:bookmarkStart w:id="0" w:name="_GoBack"/>
      <w:bookmarkEnd w:id="0"/>
      <w:r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 stond </w:t>
      </w:r>
      <w:r w:rsidR="00C84650" w:rsidRPr="007F47F5">
        <w:rPr>
          <w:rFonts w:ascii="Times New Roman" w:hAnsi="Times New Roman" w:cs="Times New Roman"/>
          <w:sz w:val="24"/>
          <w:szCs w:val="24"/>
          <w:lang w:val="nl-NL"/>
        </w:rPr>
        <w:t>je</w:t>
      </w:r>
      <w:r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1F6796"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vroeger </w:t>
      </w:r>
      <w:r w:rsidR="00887D12" w:rsidRPr="007F47F5">
        <w:rPr>
          <w:rFonts w:ascii="Times New Roman" w:hAnsi="Times New Roman" w:cs="Times New Roman"/>
          <w:sz w:val="24"/>
          <w:szCs w:val="24"/>
          <w:lang w:val="nl-NL"/>
        </w:rPr>
        <w:t>nog</w:t>
      </w:r>
      <w:r w:rsidR="00BE3063"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7F47F5">
        <w:rPr>
          <w:rFonts w:ascii="Times New Roman" w:hAnsi="Times New Roman" w:cs="Times New Roman"/>
          <w:sz w:val="24"/>
          <w:szCs w:val="24"/>
          <w:lang w:val="nl-NL"/>
        </w:rPr>
        <w:t>netjes in de rij</w:t>
      </w:r>
      <w:r w:rsidR="001F6796" w:rsidRPr="007F47F5">
        <w:rPr>
          <w:rFonts w:ascii="Times New Roman" w:hAnsi="Times New Roman" w:cs="Times New Roman"/>
          <w:sz w:val="24"/>
          <w:szCs w:val="24"/>
          <w:lang w:val="nl-NL"/>
        </w:rPr>
        <w:t>,</w:t>
      </w:r>
    </w:p>
    <w:p w:rsidR="009A6B95" w:rsidRPr="007F47F5" w:rsidRDefault="00C84650" w:rsidP="00813C30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7F47F5">
        <w:rPr>
          <w:rFonts w:ascii="Times New Roman" w:hAnsi="Times New Roman" w:cs="Times New Roman"/>
          <w:sz w:val="24"/>
          <w:szCs w:val="24"/>
          <w:lang w:val="nl-NL"/>
        </w:rPr>
        <w:lastRenderedPageBreak/>
        <w:t xml:space="preserve">Nu </w:t>
      </w:r>
      <w:r w:rsidR="009A6B95" w:rsidRPr="007F47F5">
        <w:rPr>
          <w:rFonts w:ascii="Times New Roman" w:hAnsi="Times New Roman" w:cs="Times New Roman"/>
          <w:sz w:val="24"/>
          <w:szCs w:val="24"/>
          <w:lang w:val="nl-NL"/>
        </w:rPr>
        <w:t>kom je binnen met holster</w:t>
      </w:r>
      <w:r w:rsidR="005151CF" w:rsidRPr="007F47F5">
        <w:rPr>
          <w:rFonts w:ascii="Times New Roman" w:hAnsi="Times New Roman" w:cs="Times New Roman"/>
          <w:sz w:val="24"/>
          <w:szCs w:val="24"/>
          <w:lang w:val="nl-NL"/>
        </w:rPr>
        <w:t>, riem</w:t>
      </w:r>
      <w:r w:rsidR="00BE3063"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 en </w:t>
      </w:r>
      <w:r w:rsidR="009A6B95" w:rsidRPr="007F47F5">
        <w:rPr>
          <w:rFonts w:ascii="Times New Roman" w:hAnsi="Times New Roman" w:cs="Times New Roman"/>
          <w:sz w:val="24"/>
          <w:szCs w:val="24"/>
          <w:lang w:val="nl-NL"/>
        </w:rPr>
        <w:t>hoed</w:t>
      </w:r>
    </w:p>
    <w:p w:rsidR="001C4C89" w:rsidRPr="007F47F5" w:rsidRDefault="00576B93" w:rsidP="00813C30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7F47F5">
        <w:rPr>
          <w:rFonts w:ascii="Times New Roman" w:hAnsi="Times New Roman" w:cs="Times New Roman"/>
          <w:sz w:val="24"/>
          <w:szCs w:val="24"/>
          <w:lang w:val="nl-NL"/>
        </w:rPr>
        <w:t>Nou, d</w:t>
      </w:r>
      <w:r w:rsidR="00EA04D8"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an gaan ze snel </w:t>
      </w:r>
      <w:r w:rsidR="00DF3A72" w:rsidRPr="007F47F5">
        <w:rPr>
          <w:rFonts w:ascii="Times New Roman" w:hAnsi="Times New Roman" w:cs="Times New Roman"/>
          <w:sz w:val="24"/>
          <w:szCs w:val="24"/>
          <w:lang w:val="nl-NL"/>
        </w:rPr>
        <w:t>opzij, en word</w:t>
      </w:r>
      <w:r w:rsidR="00EA04D8"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 je vriendelijk begroet</w:t>
      </w:r>
    </w:p>
    <w:p w:rsidR="008150A4" w:rsidRPr="007F47F5" w:rsidRDefault="008150A4" w:rsidP="00813C30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813C30" w:rsidRPr="007F47F5" w:rsidRDefault="00576B93" w:rsidP="00813C30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7F47F5">
        <w:rPr>
          <w:rFonts w:ascii="Times New Roman" w:hAnsi="Times New Roman" w:cs="Times New Roman"/>
          <w:sz w:val="24"/>
          <w:szCs w:val="24"/>
          <w:lang w:val="nl-NL"/>
        </w:rPr>
        <w:t>Er kwam S</w:t>
      </w:r>
      <w:r w:rsidR="00813C30" w:rsidRPr="007F47F5">
        <w:rPr>
          <w:rFonts w:ascii="Times New Roman" w:hAnsi="Times New Roman" w:cs="Times New Roman"/>
          <w:sz w:val="24"/>
          <w:szCs w:val="24"/>
          <w:lang w:val="nl-NL"/>
        </w:rPr>
        <w:t>int ook n</w:t>
      </w:r>
      <w:r w:rsidR="001F6796" w:rsidRPr="007F47F5">
        <w:rPr>
          <w:rFonts w:ascii="Times New Roman" w:hAnsi="Times New Roman" w:cs="Times New Roman"/>
          <w:sz w:val="24"/>
          <w:szCs w:val="24"/>
          <w:lang w:val="nl-NL"/>
        </w:rPr>
        <w:t>og iets</w:t>
      </w:r>
      <w:r w:rsidR="00813C30"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 anders ter oren:</w:t>
      </w:r>
    </w:p>
    <w:p w:rsidR="00813C30" w:rsidRPr="007F47F5" w:rsidRDefault="001F6796" w:rsidP="00813C30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7F47F5">
        <w:rPr>
          <w:rFonts w:ascii="Times New Roman" w:hAnsi="Times New Roman" w:cs="Times New Roman"/>
          <w:sz w:val="24"/>
          <w:szCs w:val="24"/>
          <w:lang w:val="nl-NL"/>
        </w:rPr>
        <w:t>Je hebt</w:t>
      </w:r>
      <w:r w:rsidR="00813C30"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 sindsdien geen tenniswedstrijd meer verloren</w:t>
      </w:r>
    </w:p>
    <w:p w:rsidR="005151CF" w:rsidRPr="007F47F5" w:rsidRDefault="005151CF" w:rsidP="00813C30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7F47F5">
        <w:rPr>
          <w:rFonts w:ascii="Times New Roman" w:hAnsi="Times New Roman" w:cs="Times New Roman"/>
          <w:sz w:val="24"/>
          <w:szCs w:val="24"/>
          <w:lang w:val="nl-NL"/>
        </w:rPr>
        <w:t>Want zeg nou zelf, dat is even andere koek</w:t>
      </w:r>
    </w:p>
    <w:p w:rsidR="005151CF" w:rsidRPr="007F47F5" w:rsidRDefault="005151CF" w:rsidP="00813C30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7F47F5">
        <w:rPr>
          <w:rFonts w:ascii="Times New Roman" w:hAnsi="Times New Roman" w:cs="Times New Roman"/>
          <w:sz w:val="24"/>
          <w:szCs w:val="24"/>
          <w:lang w:val="nl-NL"/>
        </w:rPr>
        <w:t>Tennissen tegen iemand met een holster aan zijn tennisbroek</w:t>
      </w:r>
    </w:p>
    <w:p w:rsidR="00813C30" w:rsidRPr="007F47F5" w:rsidRDefault="00887D12" w:rsidP="00813C30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7F47F5">
        <w:rPr>
          <w:rFonts w:ascii="Times New Roman" w:hAnsi="Times New Roman" w:cs="Times New Roman"/>
          <w:sz w:val="24"/>
          <w:szCs w:val="24"/>
          <w:lang w:val="nl-NL"/>
        </w:rPr>
        <w:t>Nu</w:t>
      </w:r>
      <w:r w:rsidR="00EA04D8"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 denken ze </w:t>
      </w:r>
      <w:r w:rsidR="00813C30" w:rsidRPr="007F47F5">
        <w:rPr>
          <w:rFonts w:ascii="Times New Roman" w:hAnsi="Times New Roman" w:cs="Times New Roman"/>
          <w:sz w:val="24"/>
          <w:szCs w:val="24"/>
          <w:lang w:val="nl-NL"/>
        </w:rPr>
        <w:t>wel twee keer na</w:t>
      </w:r>
    </w:p>
    <w:p w:rsidR="00813C30" w:rsidRPr="007F47F5" w:rsidRDefault="005151CF" w:rsidP="00813C30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7F47F5">
        <w:rPr>
          <w:rFonts w:ascii="Times New Roman" w:hAnsi="Times New Roman" w:cs="Times New Roman"/>
          <w:sz w:val="24"/>
          <w:szCs w:val="24"/>
          <w:lang w:val="nl-NL"/>
        </w:rPr>
        <w:t>Voordat ze roepen</w:t>
      </w:r>
      <w:r w:rsidR="00813C30"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: ‘uit!’, </w:t>
      </w:r>
      <w:r w:rsidR="00EA04D8" w:rsidRPr="007F47F5">
        <w:rPr>
          <w:rFonts w:ascii="Times New Roman" w:hAnsi="Times New Roman" w:cs="Times New Roman"/>
          <w:sz w:val="24"/>
          <w:szCs w:val="24"/>
          <w:lang w:val="nl-NL"/>
        </w:rPr>
        <w:t xml:space="preserve">want </w:t>
      </w:r>
      <w:r w:rsidR="00813C30" w:rsidRPr="007F47F5">
        <w:rPr>
          <w:rFonts w:ascii="Times New Roman" w:hAnsi="Times New Roman" w:cs="Times New Roman"/>
          <w:sz w:val="24"/>
          <w:szCs w:val="24"/>
          <w:lang w:val="nl-NL"/>
        </w:rPr>
        <w:t>dan komt er heisa</w:t>
      </w:r>
    </w:p>
    <w:p w:rsidR="00792223" w:rsidRPr="007F47F5" w:rsidRDefault="00E60A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‘Potvolblomme, die was hartstikke in!’</w:t>
      </w:r>
    </w:p>
    <w:p w:rsidR="005151CF" w:rsidRPr="007F47F5" w:rsidRDefault="00E60A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Wat dacht je anders van een pistool op je kin?!</w:t>
      </w:r>
    </w:p>
    <w:p w:rsidR="005151CF" w:rsidRPr="007F47F5" w:rsidRDefault="005151C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C31594" w:rsidRPr="007F47F5" w:rsidRDefault="00E60AE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Je nam hem laatst ook</w:t>
      </w:r>
      <w:r w:rsidR="00C31594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een keer</w:t>
      </w: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mee</w:t>
      </w:r>
      <w:r w:rsidR="00C31594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,</w:t>
      </w:r>
    </w:p>
    <w:p w:rsidR="00E60AE0" w:rsidRPr="007F47F5" w:rsidRDefault="00C3159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Naar een wedstrijd van jouw club NAC</w:t>
      </w:r>
    </w:p>
    <w:p w:rsidR="00E60AE0" w:rsidRPr="007F47F5" w:rsidRDefault="00C3159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Het zat </w:t>
      </w:r>
      <w:r w:rsidR="005C1F08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wat tegen,</w:t>
      </w: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en </w:t>
      </w:r>
      <w:r w:rsidR="005C1F08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voor je het wist,</w:t>
      </w:r>
    </w:p>
    <w:p w:rsidR="005C1F08" w:rsidRPr="007F47F5" w:rsidRDefault="005C1F0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Was de bal al vijf </w:t>
      </w:r>
      <w:r w:rsidR="005151CF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keer </w:t>
      </w: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het net uit gevist.</w:t>
      </w:r>
    </w:p>
    <w:p w:rsidR="005C1F08" w:rsidRPr="007F47F5" w:rsidRDefault="005C1F0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In de rust kwam jij </w:t>
      </w:r>
      <w:r w:rsidR="005151CF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boos</w:t>
      </w: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de kleedkamer ingelopen:</w:t>
      </w:r>
    </w:p>
    <w:p w:rsidR="005C1F08" w:rsidRPr="007F47F5" w:rsidRDefault="005C1F0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‘</w:t>
      </w:r>
      <w:r w:rsidR="00F83056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dit moet beter mannen, hebben jullie dat goed begropen!’</w:t>
      </w:r>
    </w:p>
    <w:p w:rsidR="005C1F08" w:rsidRPr="007F47F5" w:rsidRDefault="00F8305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De peptalk hielp, al kan ik me vergissen</w:t>
      </w:r>
      <w:r w:rsidR="00576B93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,</w:t>
      </w:r>
    </w:p>
    <w:p w:rsidR="00F83056" w:rsidRDefault="00F8305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Na rust hoefden ze nog slechts drie keer te vissen</w:t>
      </w:r>
      <w:r w:rsidR="009F52C6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……</w:t>
      </w:r>
    </w:p>
    <w:p w:rsidR="00965F38" w:rsidRPr="007F47F5" w:rsidRDefault="00965F3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</w:p>
    <w:p w:rsidR="009F52C6" w:rsidRPr="007F47F5" w:rsidRDefault="00D722F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Wat een flauw grapje</w:t>
      </w:r>
      <w:r w:rsidR="009F52C6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zeg</w:t>
      </w:r>
      <w:r w:rsidR="00576B93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, ik hoop dat je</w:t>
      </w:r>
      <w:r w:rsidR="0020036E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er</w:t>
      </w:r>
      <w:r w:rsidR="00576B93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</w:t>
      </w:r>
      <w:r w:rsidR="0020036E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de humor toch van inziet</w:t>
      </w:r>
    </w:p>
    <w:p w:rsidR="00F83056" w:rsidRPr="0020036E" w:rsidRDefault="009F52C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20036E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Want </w:t>
      </w:r>
      <w:r w:rsidR="0020036E" w:rsidRPr="0020036E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een vredelievender man als jij, die vind je zomaar niet</w:t>
      </w:r>
    </w:p>
    <w:p w:rsidR="00D722FC" w:rsidRPr="007F47F5" w:rsidRDefault="00D34D5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Dus </w:t>
      </w:r>
      <w:r w:rsidR="00F85FB9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tot slot even alle gekheid op een stokje:</w:t>
      </w:r>
    </w:p>
    <w:p w:rsidR="00F83056" w:rsidRPr="007F47F5" w:rsidRDefault="00F85FB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</w:pP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Je kri</w:t>
      </w:r>
      <w:r w:rsidR="00EA04D8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jgt van Sint</w:t>
      </w:r>
      <w:r w:rsidR="007C753D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geen kogels, maar</w:t>
      </w:r>
      <w:r w:rsidR="00EA04D8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gewoon een mooi</w:t>
      </w:r>
      <w:r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 xml:space="preserve"> wand…</w:t>
      </w:r>
      <w:r w:rsidR="007C753D" w:rsidRPr="007F47F5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en-GB"/>
        </w:rPr>
        <w:t>.</w:t>
      </w:r>
    </w:p>
    <w:p w:rsidR="0036605D" w:rsidRPr="007F47F5" w:rsidRDefault="0036605D">
      <w:pPr>
        <w:rPr>
          <w:lang w:val="nl-NL"/>
        </w:rPr>
      </w:pPr>
    </w:p>
    <w:sectPr w:rsidR="0036605D" w:rsidRPr="007F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FB69B8"/>
    <w:multiLevelType w:val="hybridMultilevel"/>
    <w:tmpl w:val="CA525E60"/>
    <w:lvl w:ilvl="0" w:tplc="CA9AF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DD"/>
    <w:rsid w:val="00041856"/>
    <w:rsid w:val="001C4C89"/>
    <w:rsid w:val="001F6796"/>
    <w:rsid w:val="0020036E"/>
    <w:rsid w:val="002D6808"/>
    <w:rsid w:val="002D7E56"/>
    <w:rsid w:val="0036605D"/>
    <w:rsid w:val="003812D0"/>
    <w:rsid w:val="003D2D2F"/>
    <w:rsid w:val="00421EA5"/>
    <w:rsid w:val="00437BE3"/>
    <w:rsid w:val="00440076"/>
    <w:rsid w:val="005151CF"/>
    <w:rsid w:val="005678FF"/>
    <w:rsid w:val="00576B93"/>
    <w:rsid w:val="005C1F08"/>
    <w:rsid w:val="006215C0"/>
    <w:rsid w:val="00645252"/>
    <w:rsid w:val="00655B5A"/>
    <w:rsid w:val="006D3D74"/>
    <w:rsid w:val="00763E20"/>
    <w:rsid w:val="00792223"/>
    <w:rsid w:val="007C3F71"/>
    <w:rsid w:val="007C753D"/>
    <w:rsid w:val="007F47F5"/>
    <w:rsid w:val="00813C30"/>
    <w:rsid w:val="008150A4"/>
    <w:rsid w:val="00855CF0"/>
    <w:rsid w:val="00887D12"/>
    <w:rsid w:val="008D7E91"/>
    <w:rsid w:val="00911DBE"/>
    <w:rsid w:val="00915F90"/>
    <w:rsid w:val="0093612A"/>
    <w:rsid w:val="00965F38"/>
    <w:rsid w:val="009A6B95"/>
    <w:rsid w:val="009F52C6"/>
    <w:rsid w:val="00A9204E"/>
    <w:rsid w:val="00AC17C7"/>
    <w:rsid w:val="00BE3063"/>
    <w:rsid w:val="00C31594"/>
    <w:rsid w:val="00C84650"/>
    <w:rsid w:val="00D34D5A"/>
    <w:rsid w:val="00D675DD"/>
    <w:rsid w:val="00D722FC"/>
    <w:rsid w:val="00DF3A72"/>
    <w:rsid w:val="00E60AE0"/>
    <w:rsid w:val="00EA04D8"/>
    <w:rsid w:val="00F02CDC"/>
    <w:rsid w:val="00F83056"/>
    <w:rsid w:val="00F8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B96B"/>
  <w15:chartTrackingRefBased/>
  <w15:docId w15:val="{DE8CAFB2-B691-4221-BB4D-B387FBAB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5DD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qFormat/>
    <w:rsid w:val="00D6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Arnoud</cp:lastModifiedBy>
  <cp:revision>38</cp:revision>
  <dcterms:created xsi:type="dcterms:W3CDTF">2017-11-23T22:37:00Z</dcterms:created>
  <dcterms:modified xsi:type="dcterms:W3CDTF">2017-11-29T14:08:00Z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